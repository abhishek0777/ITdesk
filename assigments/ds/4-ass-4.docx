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/>
  <w:body>
    <w:p w:rsidR="009C3D93" w:rsidP="005D0029" w:rsidRDefault="002B22CD" w14:paraId="7DF81AA9" w14:textId="11382DC6">
      <w:pPr>
        <w:spacing w:line="379" w:lineRule="auto"/>
        <w:ind w:left="360" w:right="1566"/>
        <w:jc w:val="center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Assignment 4 (submission Date     10 oct 2020</w:t>
      </w:r>
    </w:p>
    <w:p w:rsidRPr="002B22CD" w:rsidR="002B22CD" w:rsidP="25BD3D82" w:rsidRDefault="002B22CD" w14:paraId="311B2EB5" w14:textId="3B1EF639">
      <w:pPr>
        <w:spacing w:line="379" w:lineRule="auto"/>
        <w:ind w:left="360" w:right="1566"/>
        <w:jc w:val="center"/>
        <w:rPr>
          <w:rFonts w:ascii="Times New Roman" w:hAnsi="Times New Roman" w:eastAsia="Times New Roman"/>
          <w:b w:val="1"/>
          <w:bCs w:val="1"/>
          <w:color w:val="FF0000"/>
          <w:sz w:val="28"/>
          <w:szCs w:val="28"/>
        </w:rPr>
      </w:pPr>
      <w:r w:rsidRPr="25BD3D82" w:rsidR="002B22CD">
        <w:rPr>
          <w:rFonts w:ascii="Times New Roman" w:hAnsi="Times New Roman" w:eastAsia="Times New Roman"/>
          <w:b w:val="1"/>
          <w:bCs w:val="1"/>
          <w:color w:val="FF0000"/>
          <w:sz w:val="28"/>
          <w:szCs w:val="28"/>
        </w:rPr>
        <w:t xml:space="preserve">Submit QN No. </w:t>
      </w:r>
      <w:r w:rsidRPr="25BD3D82" w:rsidR="75EFFAFC">
        <w:rPr>
          <w:rFonts w:ascii="Times New Roman" w:hAnsi="Times New Roman" w:eastAsia="Times New Roman"/>
          <w:b w:val="1"/>
          <w:bCs w:val="1"/>
          <w:color w:val="FF0000"/>
          <w:sz w:val="28"/>
          <w:szCs w:val="28"/>
        </w:rPr>
        <w:t xml:space="preserve">4, </w:t>
      </w:r>
      <w:r w:rsidRPr="25BD3D82" w:rsidR="002B22CD">
        <w:rPr>
          <w:rFonts w:ascii="Times New Roman" w:hAnsi="Times New Roman" w:eastAsia="Times New Roman"/>
          <w:b w:val="1"/>
          <w:bCs w:val="1"/>
          <w:color w:val="FF0000"/>
          <w:sz w:val="28"/>
          <w:szCs w:val="28"/>
        </w:rPr>
        <w:t>5,6,7,8,9 and 10 only</w:t>
      </w:r>
    </w:p>
    <w:p w:rsidR="009C3D93" w:rsidRDefault="009C3D93" w14:paraId="3223B557" w14:textId="77777777">
      <w:pPr>
        <w:spacing w:line="4" w:lineRule="exact"/>
        <w:rPr>
          <w:rFonts w:ascii="Times New Roman" w:hAnsi="Times New Roman" w:eastAsia="Times New Roman"/>
          <w:sz w:val="24"/>
        </w:rPr>
      </w:pPr>
    </w:p>
    <w:p w:rsidRPr="002B22CD" w:rsidR="009C3D93" w:rsidP="002B22CD" w:rsidRDefault="002B22CD" w14:paraId="0D49A479" w14:textId="6C4D5296"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    </w:t>
      </w:r>
      <w:r w:rsidR="009C3D93">
        <w:rPr>
          <w:rFonts w:ascii="Times New Roman" w:hAnsi="Times New Roman" w:eastAsia="Times New Roman"/>
          <w:sz w:val="24"/>
        </w:rPr>
        <w:t>Note: Write all assignment questions on a register</w:t>
      </w:r>
      <w:r w:rsidR="005D0029">
        <w:rPr>
          <w:rFonts w:ascii="Times New Roman" w:hAnsi="Times New Roman" w:eastAsia="Times New Roman"/>
          <w:sz w:val="24"/>
        </w:rPr>
        <w:t xml:space="preserve"> and upload</w:t>
      </w:r>
      <w:r>
        <w:rPr>
          <w:rFonts w:ascii="Times New Roman" w:hAnsi="Times New Roman" w:eastAsia="Times New Roman"/>
          <w:sz w:val="24"/>
        </w:rPr>
        <w:t xml:space="preserve"> </w:t>
      </w:r>
      <w:r w:rsidR="00A12841">
        <w:rPr>
          <w:rFonts w:ascii="Times New Roman" w:hAnsi="Times New Roman" w:eastAsia="Times New Roman"/>
          <w:b/>
          <w:color w:val="FF0000"/>
          <w:sz w:val="24"/>
        </w:rPr>
        <w:t xml:space="preserve">ON </w:t>
      </w:r>
      <w:r w:rsidRPr="005D0029" w:rsidR="005D0029">
        <w:rPr>
          <w:rFonts w:ascii="Times New Roman" w:hAnsi="Times New Roman" w:eastAsia="Times New Roman"/>
          <w:b/>
          <w:color w:val="FF0000"/>
          <w:sz w:val="24"/>
        </w:rPr>
        <w:t xml:space="preserve"> </w:t>
      </w:r>
      <w:r>
        <w:rPr>
          <w:rFonts w:ascii="Times New Roman" w:hAnsi="Times New Roman" w:eastAsia="Times New Roman"/>
          <w:b/>
          <w:color w:val="FF0000"/>
          <w:sz w:val="24"/>
        </w:rPr>
        <w:t>MS team only</w:t>
      </w:r>
    </w:p>
    <w:p w:rsidR="009C3D93" w:rsidRDefault="009C3D93" w14:paraId="5D37775E" w14:textId="77777777">
      <w:pPr>
        <w:spacing w:line="18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33EB40F1" w14:textId="7777777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Write a short note on threaded binary trees.</w:t>
      </w:r>
      <w:r w:rsidR="005D0029">
        <w:rPr>
          <w:rFonts w:ascii="Times New Roman" w:hAnsi="Times New Roman" w:eastAsia="Times New Roman"/>
          <w:sz w:val="24"/>
        </w:rPr>
        <w:t xml:space="preserve"> ( one Page)</w:t>
      </w:r>
    </w:p>
    <w:p w:rsidR="009C3D93" w:rsidRDefault="009C3D93" w14:paraId="632737B0" w14:textId="77777777">
      <w:pPr>
        <w:spacing w:line="21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7290487B" w14:textId="77777777">
      <w:pPr>
        <w:numPr>
          <w:ilvl w:val="0"/>
          <w:numId w:val="1"/>
        </w:numPr>
        <w:tabs>
          <w:tab w:val="left" w:pos="720"/>
        </w:tabs>
        <w:spacing w:line="259" w:lineRule="auto"/>
        <w:ind w:left="720" w:right="86" w:hanging="36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Why threaded binary trees are called efficient binary trees? Give the merits of using a threaded binary tree.</w:t>
      </w:r>
    </w:p>
    <w:p w:rsidR="009C3D93" w:rsidRDefault="009C3D93" w14:paraId="243985F4" w14:textId="7777777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How is an AVL tree better than a binary search tree?</w:t>
      </w:r>
    </w:p>
    <w:p w:rsidR="009C3D93" w:rsidRDefault="009C3D93" w14:paraId="4DD4B170" w14:textId="77777777">
      <w:pPr>
        <w:spacing w:line="21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73A800AF" w14:textId="77777777">
      <w:pPr>
        <w:numPr>
          <w:ilvl w:val="0"/>
          <w:numId w:val="1"/>
        </w:numPr>
        <w:tabs>
          <w:tab w:val="left" w:pos="720"/>
        </w:tabs>
        <w:spacing w:line="258" w:lineRule="auto"/>
        <w:ind w:left="720" w:right="3046" w:hanging="36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Create a binary search tree with the input given below: 98, 2, 48, 12, 56, 32, 4, 67, 23, 87, 23, 55, 46</w:t>
      </w:r>
    </w:p>
    <w:p w:rsidR="009C3D93" w:rsidRDefault="009C3D93" w14:paraId="0F2F221A" w14:textId="77777777">
      <w:pPr>
        <w:spacing w:line="1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1E3C01E9" w14:textId="77777777">
      <w:pPr>
        <w:numPr>
          <w:ilvl w:val="1"/>
          <w:numId w:val="1"/>
        </w:numPr>
        <w:tabs>
          <w:tab w:val="left" w:pos="1040"/>
        </w:tabs>
        <w:spacing w:line="0" w:lineRule="atLeast"/>
        <w:ind w:left="1040" w:hanging="32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Insert 21, 39, 45, 54, and 63 into the tree</w:t>
      </w:r>
    </w:p>
    <w:p w:rsidR="009C3D93" w:rsidRDefault="009C3D93" w14:paraId="7F21FF8A" w14:textId="77777777">
      <w:pPr>
        <w:spacing w:line="22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56553E4D" w14:textId="77777777">
      <w:pPr>
        <w:numPr>
          <w:ilvl w:val="1"/>
          <w:numId w:val="1"/>
        </w:numPr>
        <w:tabs>
          <w:tab w:val="left" w:pos="1060"/>
        </w:tabs>
        <w:spacing w:line="0" w:lineRule="atLeast"/>
        <w:ind w:left="1060" w:hanging="34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Delete values 23, 56, 2, and 45 from the tree</w:t>
      </w:r>
    </w:p>
    <w:p w:rsidR="009C3D93" w:rsidRDefault="009C3D93" w14:paraId="1F4402D7" w14:textId="77777777">
      <w:pPr>
        <w:spacing w:line="21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0F2DB70B" w14:textId="7777777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Consider the binary search tree given below. Now do the following operations:</w:t>
      </w:r>
    </w:p>
    <w:p w:rsidR="009C3D93" w:rsidRDefault="009C3D93" w14:paraId="67D3D8AA" w14:textId="77777777">
      <w:pPr>
        <w:spacing w:line="39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452BF063" w14:textId="77777777">
      <w:pPr>
        <w:numPr>
          <w:ilvl w:val="2"/>
          <w:numId w:val="1"/>
        </w:numPr>
        <w:tabs>
          <w:tab w:val="left" w:pos="1440"/>
        </w:tabs>
        <w:spacing w:line="0" w:lineRule="atLeast"/>
        <w:ind w:left="1440" w:hanging="360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>Find the result of in-order, pre-order, and post-order traversals.</w:t>
      </w:r>
    </w:p>
    <w:p w:rsidR="009C3D93" w:rsidRDefault="009C3D93" w14:paraId="41B1DEC1" w14:textId="77777777">
      <w:pPr>
        <w:spacing w:line="37" w:lineRule="exact"/>
        <w:rPr>
          <w:rFonts w:ascii="Arial" w:hAnsi="Arial" w:eastAsia="Arial"/>
          <w:sz w:val="24"/>
        </w:rPr>
      </w:pPr>
    </w:p>
    <w:p w:rsidR="009C3D93" w:rsidRDefault="009C3D93" w14:paraId="5FBB7551" w14:textId="77777777">
      <w:pPr>
        <w:numPr>
          <w:ilvl w:val="2"/>
          <w:numId w:val="1"/>
        </w:numPr>
        <w:tabs>
          <w:tab w:val="left" w:pos="1500"/>
        </w:tabs>
        <w:spacing w:line="0" w:lineRule="atLeast"/>
        <w:ind w:left="1500" w:hanging="420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>Show the deletion of the root node</w:t>
      </w:r>
    </w:p>
    <w:p w:rsidR="009C3D93" w:rsidRDefault="009C3D93" w14:paraId="35909126" w14:textId="77777777">
      <w:pPr>
        <w:spacing w:line="38" w:lineRule="exact"/>
        <w:rPr>
          <w:rFonts w:ascii="Arial" w:hAnsi="Arial" w:eastAsia="Arial"/>
          <w:sz w:val="24"/>
        </w:rPr>
      </w:pPr>
    </w:p>
    <w:p w:rsidR="009C3D93" w:rsidRDefault="009C3D93" w14:paraId="061D27CA" w14:textId="77777777">
      <w:pPr>
        <w:numPr>
          <w:ilvl w:val="2"/>
          <w:numId w:val="1"/>
        </w:numPr>
        <w:tabs>
          <w:tab w:val="left" w:pos="1500"/>
        </w:tabs>
        <w:spacing w:line="0" w:lineRule="atLeast"/>
        <w:ind w:left="1500" w:hanging="420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>Insert 11, 22, 33, 44, 55, 66, and 77 in the tree</w:t>
      </w:r>
    </w:p>
    <w:p w:rsidR="009C3D93" w:rsidRDefault="002B22CD" w14:paraId="278C20B7" w14:textId="6E773F21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Arial" w:hAnsi="Arial" w:eastAsia="Arial"/>
          <w:noProof/>
          <w:sz w:val="24"/>
        </w:rPr>
        <w:drawing>
          <wp:anchor distT="0" distB="0" distL="114300" distR="114300" simplePos="0" relativeHeight="251654656" behindDoc="1" locked="0" layoutInCell="1" allowOverlap="1" wp14:anchorId="3E5AA73A" wp14:editId="5235A13B">
            <wp:simplePos x="0" y="0"/>
            <wp:positionH relativeFrom="column">
              <wp:posOffset>1790700</wp:posOffset>
            </wp:positionH>
            <wp:positionV relativeFrom="paragraph">
              <wp:posOffset>219710</wp:posOffset>
            </wp:positionV>
            <wp:extent cx="1657350" cy="1533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5BD3D82">
        <w:rPr/>
        <w:t/>
      </w:r>
    </w:p>
    <w:p w:rsidR="009C3D93" w:rsidRDefault="009C3D93" w14:paraId="45CFC606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4EECC133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6BBCA661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3F47C3CF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3F2FBDAE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258CA21E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1F340D93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2AF98E7B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42DBC280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03C17CB9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30DA7EFA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49461862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21224018" w14:textId="77777777">
      <w:pPr>
        <w:spacing w:line="35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3A01A00D" w14:textId="77777777">
      <w:pPr>
        <w:numPr>
          <w:ilvl w:val="0"/>
          <w:numId w:val="2"/>
        </w:numPr>
        <w:tabs>
          <w:tab w:val="left" w:pos="720"/>
        </w:tabs>
        <w:spacing w:line="278" w:lineRule="auto"/>
        <w:ind w:left="720" w:right="266" w:hanging="36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Consider the AVL tree given below and insert 18, 81, 29, 15, 19, 25, 26, and 1 in it. Delete nodes 39, 63, 15, and 1 from the AVL tree formed after solving the above question.</w:t>
      </w:r>
    </w:p>
    <w:p w:rsidR="009C3D93" w:rsidRDefault="002B22CD" w14:paraId="6B65E990" w14:textId="797B8B1C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noProof/>
          <w:sz w:val="24"/>
        </w:rPr>
        <w:drawing>
          <wp:anchor distT="0" distB="0" distL="114300" distR="114300" simplePos="0" relativeHeight="251655680" behindDoc="1" locked="0" layoutInCell="1" allowOverlap="1" wp14:anchorId="36CE298C" wp14:editId="34494226">
            <wp:simplePos x="0" y="0"/>
            <wp:positionH relativeFrom="column">
              <wp:posOffset>1790700</wp:posOffset>
            </wp:positionH>
            <wp:positionV relativeFrom="paragraph">
              <wp:posOffset>-23495</wp:posOffset>
            </wp:positionV>
            <wp:extent cx="1781175" cy="15716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5BD3D82">
        <w:rPr/>
        <w:t/>
      </w:r>
    </w:p>
    <w:p w:rsidR="009C3D93" w:rsidRDefault="009C3D93" w14:paraId="3FBE2728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7CF10E75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46C4920B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7E238D6E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34F5A235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4E5C9ECC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5244E641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384225E7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5CB4E409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229D144C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7F207814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1BAB9A9E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215762E9" w14:textId="77777777">
      <w:pPr>
        <w:spacing w:line="324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307A515F" w14:textId="77777777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Provide the memory representation of the binary tree given below:</w:t>
      </w:r>
    </w:p>
    <w:p w:rsidR="009C3D93" w:rsidRDefault="009C3D93" w14:paraId="5F908359" w14:textId="77777777">
      <w:pPr>
        <w:spacing w:line="39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460BE55E" w14:textId="77777777">
      <w:pPr>
        <w:numPr>
          <w:ilvl w:val="1"/>
          <w:numId w:val="3"/>
        </w:numPr>
        <w:tabs>
          <w:tab w:val="left" w:pos="1500"/>
        </w:tabs>
        <w:spacing w:line="266" w:lineRule="auto"/>
        <w:ind w:left="1500" w:right="66" w:hanging="360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>Find the result of one-way in-order, one-way pre-order, and two-way in-order threading of the tree.</w:t>
      </w:r>
    </w:p>
    <w:p w:rsidR="009C3D93" w:rsidRDefault="009C3D93" w14:paraId="516B208A" w14:textId="77777777">
      <w:pPr>
        <w:numPr>
          <w:ilvl w:val="1"/>
          <w:numId w:val="3"/>
        </w:numPr>
        <w:tabs>
          <w:tab w:val="left" w:pos="1500"/>
        </w:tabs>
        <w:spacing w:line="0" w:lineRule="atLeast"/>
        <w:ind w:left="1500" w:hanging="360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>In each case, draw the tree and also give its memory representation.</w:t>
      </w:r>
    </w:p>
    <w:p w:rsidR="009C3D93" w:rsidRDefault="009C3D93" w14:paraId="15CC1C5C" w14:textId="77777777">
      <w:pPr>
        <w:tabs>
          <w:tab w:val="left" w:pos="1500"/>
        </w:tabs>
        <w:spacing w:line="0" w:lineRule="atLeast"/>
        <w:ind w:left="1500" w:hanging="360"/>
        <w:rPr>
          <w:rFonts w:ascii="Arial" w:hAnsi="Arial" w:eastAsia="Arial"/>
          <w:sz w:val="24"/>
        </w:rPr>
        <w:sectPr w:rsidR="009C3D93">
          <w:pgSz w:w="11900" w:h="16838" w:orient="portrait"/>
          <w:pgMar w:top="1407" w:right="1440" w:bottom="1440" w:left="1440" w:header="0" w:footer="0" w:gutter="0"/>
          <w:cols w:equalWidth="0" w:space="0">
            <w:col w:w="9026"/>
          </w:cols>
          <w:docGrid w:linePitch="360"/>
        </w:sectPr>
      </w:pPr>
    </w:p>
    <w:p w:rsidR="009C3D93" w:rsidRDefault="002B22CD" w14:paraId="5268C12C" w14:textId="156069CF">
      <w:pPr>
        <w:spacing w:line="200" w:lineRule="exact"/>
        <w:rPr>
          <w:rFonts w:ascii="Times New Roman" w:hAnsi="Times New Roman" w:eastAsia="Times New Roman"/>
        </w:rPr>
      </w:pPr>
      <w:bookmarkStart w:name="page2" w:id="0"/>
      <w:bookmarkEnd w:id="0"/>
      <w:r>
        <w:rPr>
          <w:rFonts w:ascii="Arial" w:hAnsi="Arial" w:eastAsia="Arial"/>
          <w:noProof/>
          <w:sz w:val="24"/>
        </w:rPr>
        <w:lastRenderedPageBreak/>
        <w:drawing>
          <wp:anchor distT="0" distB="0" distL="114300" distR="114300" simplePos="0" relativeHeight="251656704" behindDoc="1" locked="0" layoutInCell="1" allowOverlap="1" wp14:anchorId="1E1CB2A8" wp14:editId="0D2D13E1">
            <wp:simplePos x="0" y="0"/>
            <wp:positionH relativeFrom="page">
              <wp:posOffset>2743200</wp:posOffset>
            </wp:positionH>
            <wp:positionV relativeFrom="page">
              <wp:posOffset>914400</wp:posOffset>
            </wp:positionV>
            <wp:extent cx="1485900" cy="10763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D93" w:rsidRDefault="009C3D93" w14:paraId="17C7A754" w14:textId="77777777">
      <w:pPr>
        <w:spacing w:line="200" w:lineRule="exact"/>
        <w:rPr>
          <w:rFonts w:ascii="Times New Roman" w:hAnsi="Times New Roman" w:eastAsia="Times New Roman"/>
        </w:rPr>
      </w:pPr>
    </w:p>
    <w:p w:rsidR="009C3D93" w:rsidRDefault="009C3D93" w14:paraId="616AFC08" w14:textId="77777777">
      <w:pPr>
        <w:spacing w:line="200" w:lineRule="exact"/>
        <w:rPr>
          <w:rFonts w:ascii="Times New Roman" w:hAnsi="Times New Roman" w:eastAsia="Times New Roman"/>
        </w:rPr>
      </w:pPr>
    </w:p>
    <w:p w:rsidR="009C3D93" w:rsidRDefault="009C3D93" w14:paraId="6053B9C9" w14:textId="77777777">
      <w:pPr>
        <w:spacing w:line="200" w:lineRule="exact"/>
        <w:rPr>
          <w:rFonts w:ascii="Times New Roman" w:hAnsi="Times New Roman" w:eastAsia="Times New Roman"/>
        </w:rPr>
      </w:pPr>
    </w:p>
    <w:p w:rsidR="009C3D93" w:rsidRDefault="009C3D93" w14:paraId="070B5008" w14:textId="77777777">
      <w:pPr>
        <w:spacing w:line="200" w:lineRule="exact"/>
        <w:rPr>
          <w:rFonts w:ascii="Times New Roman" w:hAnsi="Times New Roman" w:eastAsia="Times New Roman"/>
        </w:rPr>
      </w:pPr>
    </w:p>
    <w:p w:rsidR="009C3D93" w:rsidRDefault="009C3D93" w14:paraId="5809E79F" w14:textId="77777777">
      <w:pPr>
        <w:spacing w:line="200" w:lineRule="exact"/>
        <w:rPr>
          <w:rFonts w:ascii="Times New Roman" w:hAnsi="Times New Roman" w:eastAsia="Times New Roman"/>
        </w:rPr>
      </w:pPr>
    </w:p>
    <w:p w:rsidR="009C3D93" w:rsidRDefault="009C3D93" w14:paraId="0F0798C1" w14:textId="77777777">
      <w:pPr>
        <w:spacing w:line="200" w:lineRule="exact"/>
        <w:rPr>
          <w:rFonts w:ascii="Times New Roman" w:hAnsi="Times New Roman" w:eastAsia="Times New Roman"/>
        </w:rPr>
      </w:pPr>
    </w:p>
    <w:p w:rsidR="009C3D93" w:rsidRDefault="009C3D93" w14:paraId="317BDD5C" w14:textId="77777777">
      <w:pPr>
        <w:spacing w:line="200" w:lineRule="exact"/>
        <w:rPr>
          <w:rFonts w:ascii="Times New Roman" w:hAnsi="Times New Roman" w:eastAsia="Times New Roman"/>
        </w:rPr>
      </w:pPr>
    </w:p>
    <w:p w:rsidR="009C3D93" w:rsidRDefault="009C3D93" w14:paraId="77E7E391" w14:textId="77777777">
      <w:pPr>
        <w:spacing w:line="200" w:lineRule="exact"/>
        <w:rPr>
          <w:rFonts w:ascii="Times New Roman" w:hAnsi="Times New Roman" w:eastAsia="Times New Roman"/>
        </w:rPr>
      </w:pPr>
    </w:p>
    <w:p w:rsidR="009C3D93" w:rsidRDefault="009C3D93" w14:paraId="16122704" w14:textId="77777777">
      <w:pPr>
        <w:spacing w:line="202" w:lineRule="exact"/>
        <w:rPr>
          <w:rFonts w:ascii="Times New Roman" w:hAnsi="Times New Roman" w:eastAsia="Times New Roman"/>
        </w:rPr>
      </w:pPr>
    </w:p>
    <w:p w:rsidR="009C3D93" w:rsidRDefault="009C3D93" w14:paraId="516F8950" w14:textId="77777777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Balance the AVL trees given below.</w:t>
      </w:r>
    </w:p>
    <w:p w:rsidR="009C3D93" w:rsidRDefault="009C3D93" w14:paraId="3EF39921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22466361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015F324B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3C19279C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2C1166A3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329B4DC9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0B03F84E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32598B79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30487135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662BC655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3864A10B" w14:textId="77777777">
      <w:pPr>
        <w:spacing w:line="204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0782E7A2" w14:textId="77777777">
      <w:pPr>
        <w:numPr>
          <w:ilvl w:val="0"/>
          <w:numId w:val="4"/>
        </w:numPr>
        <w:tabs>
          <w:tab w:val="left" w:pos="720"/>
        </w:tabs>
        <w:spacing w:line="258" w:lineRule="auto"/>
        <w:ind w:left="720" w:right="6" w:hanging="36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Create an AVL tree using the following sequence of data: 16, 27, 9, 11, 36, 54, 81, 63, and 72.</w:t>
      </w:r>
    </w:p>
    <w:p w:rsidR="009C3D93" w:rsidRDefault="009C3D93" w14:paraId="43FCF403" w14:textId="77777777">
      <w:pPr>
        <w:spacing w:line="1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5A29FFD7" w14:textId="77777777">
      <w:pPr>
        <w:numPr>
          <w:ilvl w:val="0"/>
          <w:numId w:val="4"/>
        </w:numPr>
        <w:tabs>
          <w:tab w:val="left" w:pos="720"/>
        </w:tabs>
        <w:spacing w:line="259" w:lineRule="auto"/>
        <w:ind w:left="720" w:right="1506" w:hanging="36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Show the binary expression tree for the following preorder expression: /- + abc + d – e * f +gh</w:t>
      </w:r>
    </w:p>
    <w:p w:rsidR="009C3D93" w:rsidRDefault="009C3D93" w14:paraId="1848B266" w14:textId="77777777">
      <w:pPr>
        <w:numPr>
          <w:ilvl w:val="0"/>
          <w:numId w:val="4"/>
        </w:numPr>
        <w:tabs>
          <w:tab w:val="left" w:pos="720"/>
        </w:tabs>
        <w:spacing w:line="298" w:lineRule="auto"/>
        <w:ind w:left="720" w:right="526" w:hanging="36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What do you understand by threaded binary tree? Represent the following tree as threaded binary tree.</w:t>
      </w:r>
    </w:p>
    <w:p w:rsidR="009C3D93" w:rsidRDefault="009C3D93" w14:paraId="37F0BDFC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29B5389A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28492D6F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1A60CBBA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0E744E3A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1EE9CEA1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0AA8BBE0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063C3B7F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4FC336AD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0F1565E4" w14:textId="77777777">
      <w:pPr>
        <w:spacing w:line="291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42F2838A" w14:textId="77777777">
      <w:pPr>
        <w:numPr>
          <w:ilvl w:val="0"/>
          <w:numId w:val="4"/>
        </w:numPr>
        <w:tabs>
          <w:tab w:val="left" w:pos="720"/>
        </w:tabs>
        <w:spacing w:line="259" w:lineRule="auto"/>
        <w:ind w:left="720" w:right="46" w:hanging="36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A binary tree T has 11 nodes. The inorder and preorder traversals of T yield the ahead sequence of node. Find the tree</w:t>
      </w:r>
    </w:p>
    <w:p w:rsidR="009C3D93" w:rsidRDefault="009C3D93" w14:paraId="6CAD294F" w14:textId="77777777">
      <w:pPr>
        <w:spacing w:line="0" w:lineRule="atLeast"/>
        <w:ind w:left="72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Inorder: D B H E A F C L J G K</w:t>
      </w:r>
    </w:p>
    <w:p w:rsidR="009C3D93" w:rsidRDefault="009C3D93" w14:paraId="4A16B648" w14:textId="77777777">
      <w:pPr>
        <w:spacing w:line="21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645BC84A" w14:textId="77777777">
      <w:pPr>
        <w:spacing w:line="0" w:lineRule="atLeast"/>
        <w:ind w:left="72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Preorder: A B D E H C F G J L K</w:t>
      </w:r>
    </w:p>
    <w:p w:rsidR="009C3D93" w:rsidRDefault="009C3D93" w14:paraId="301F9A72" w14:textId="77777777">
      <w:pPr>
        <w:spacing w:line="21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4774DFE7" w14:textId="77777777">
      <w:pPr>
        <w:numPr>
          <w:ilvl w:val="0"/>
          <w:numId w:val="4"/>
        </w:numPr>
        <w:tabs>
          <w:tab w:val="left" w:pos="720"/>
        </w:tabs>
        <w:spacing w:line="298" w:lineRule="auto"/>
        <w:ind w:left="720" w:right="366" w:hanging="36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Draw the internal memory representation of the given binary tree using sequential, linked and threaded linked representations.</w:t>
      </w:r>
    </w:p>
    <w:p w:rsidR="009C3D93" w:rsidRDefault="009C3D93" w14:paraId="69BE8E9C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4E71F3E0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04A5C639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66B2371F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5DF985DD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489154D0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0A6F8E20" w14:textId="77777777">
      <w:pPr>
        <w:spacing w:line="391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74AC1DF0" w14:textId="77777777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Convert the following general tree into binary tree:</w:t>
      </w:r>
    </w:p>
    <w:p w:rsidR="009C3D93" w:rsidRDefault="002B22CD" w14:paraId="0A0588DC" w14:textId="3549BAB8">
      <w:pPr>
        <w:spacing w:line="20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noProof/>
          <w:sz w:val="24"/>
        </w:rPr>
        <w:drawing>
          <wp:anchor distT="0" distB="0" distL="114300" distR="114300" simplePos="0" relativeHeight="251657728" behindDoc="1" locked="0" layoutInCell="1" allowOverlap="1" wp14:anchorId="4DFEA5DB" wp14:editId="33B15655">
            <wp:simplePos x="0" y="0"/>
            <wp:positionH relativeFrom="column">
              <wp:posOffset>1447800</wp:posOffset>
            </wp:positionH>
            <wp:positionV relativeFrom="paragraph">
              <wp:posOffset>-6264275</wp:posOffset>
            </wp:positionV>
            <wp:extent cx="2019300" cy="1371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eastAsia="Times New Roman"/>
          <w:noProof/>
          <w:sz w:val="24"/>
        </w:rPr>
        <w:drawing>
          <wp:anchor distT="0" distB="0" distL="114300" distR="114300" simplePos="0" relativeHeight="251658752" behindDoc="1" locked="0" layoutInCell="1" allowOverlap="1" wp14:anchorId="3D2D9FB2" wp14:editId="2479BDF3">
            <wp:simplePos x="0" y="0"/>
            <wp:positionH relativeFrom="column">
              <wp:posOffset>1790700</wp:posOffset>
            </wp:positionH>
            <wp:positionV relativeFrom="paragraph">
              <wp:posOffset>-3744595</wp:posOffset>
            </wp:positionV>
            <wp:extent cx="1957705" cy="1371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eastAsia="Times New Roman"/>
          <w:noProof/>
          <w:sz w:val="24"/>
        </w:rPr>
        <w:drawing>
          <wp:anchor distT="0" distB="0" distL="114300" distR="114300" simplePos="0" relativeHeight="251659776" behindDoc="1" locked="0" layoutInCell="1" allowOverlap="1" wp14:anchorId="1A54410A" wp14:editId="1A5C1E7C">
            <wp:simplePos x="0" y="0"/>
            <wp:positionH relativeFrom="column">
              <wp:posOffset>1714500</wp:posOffset>
            </wp:positionH>
            <wp:positionV relativeFrom="paragraph">
              <wp:posOffset>-1224280</wp:posOffset>
            </wp:positionV>
            <wp:extent cx="800100" cy="10528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52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eastAsia="Times New Roman"/>
          <w:noProof/>
          <w:sz w:val="24"/>
        </w:rPr>
        <w:drawing>
          <wp:anchor distT="0" distB="0" distL="114300" distR="114300" simplePos="0" relativeHeight="251660800" behindDoc="1" locked="0" layoutInCell="1" allowOverlap="1" wp14:anchorId="2D4FDA27" wp14:editId="37B368DD">
            <wp:simplePos x="0" y="0"/>
            <wp:positionH relativeFrom="column">
              <wp:posOffset>1333500</wp:posOffset>
            </wp:positionH>
            <wp:positionV relativeFrom="paragraph">
              <wp:posOffset>132715</wp:posOffset>
            </wp:positionV>
            <wp:extent cx="1808480" cy="9474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94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5BD3D82">
        <w:rPr/>
        <w:t/>
      </w:r>
    </w:p>
    <w:p w:rsidR="009C3D93" w:rsidRDefault="009C3D93" w14:paraId="11601F64" w14:textId="77777777">
      <w:pPr>
        <w:spacing w:line="20" w:lineRule="exact"/>
        <w:rPr>
          <w:rFonts w:ascii="Times New Roman" w:hAnsi="Times New Roman" w:eastAsia="Times New Roman"/>
        </w:rPr>
        <w:sectPr w:rsidR="009C3D93">
          <w:pgSz w:w="11900" w:h="16838" w:orient="portrait"/>
          <w:pgMar w:top="1440" w:right="1440" w:bottom="1440" w:left="1440" w:header="0" w:footer="0" w:gutter="0"/>
          <w:cols w:equalWidth="0" w:space="0">
            <w:col w:w="9026"/>
          </w:cols>
          <w:docGrid w:linePitch="360"/>
        </w:sectPr>
      </w:pPr>
    </w:p>
    <w:p w:rsidR="009C3D93" w:rsidRDefault="009C3D93" w14:paraId="2FA0ED09" w14:textId="77777777">
      <w:pPr>
        <w:numPr>
          <w:ilvl w:val="0"/>
          <w:numId w:val="5"/>
        </w:numPr>
        <w:tabs>
          <w:tab w:val="left" w:pos="720"/>
        </w:tabs>
        <w:spacing w:line="258" w:lineRule="auto"/>
        <w:ind w:left="720" w:right="3066" w:hanging="360"/>
        <w:rPr>
          <w:rFonts w:ascii="Times New Roman" w:hAnsi="Times New Roman" w:eastAsia="Times New Roman"/>
          <w:sz w:val="24"/>
        </w:rPr>
      </w:pPr>
      <w:bookmarkStart w:name="page3" w:id="1"/>
      <w:bookmarkEnd w:id="1"/>
      <w:r>
        <w:rPr>
          <w:rFonts w:ascii="Times New Roman" w:hAnsi="Times New Roman" w:eastAsia="Times New Roman"/>
          <w:sz w:val="24"/>
        </w:rPr>
        <w:lastRenderedPageBreak/>
        <w:t>Following nodes are inserted into empty tree in order : 5, 16, 22, 45, 2, 10, 18, 30, 50, 12, 1</w:t>
      </w:r>
    </w:p>
    <w:p w:rsidR="009C3D93" w:rsidRDefault="009C3D93" w14:paraId="4BB24477" w14:textId="77777777">
      <w:pPr>
        <w:spacing w:line="1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10F96D0A" w14:textId="77777777">
      <w:pPr>
        <w:spacing w:line="0" w:lineRule="atLeast"/>
        <w:ind w:left="72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Construct:</w:t>
      </w:r>
    </w:p>
    <w:p w:rsidR="009C3D93" w:rsidRDefault="009C3D93" w14:paraId="4BD8CA03" w14:textId="77777777">
      <w:pPr>
        <w:spacing w:line="40" w:lineRule="exact"/>
        <w:rPr>
          <w:rFonts w:ascii="Times New Roman" w:hAnsi="Times New Roman" w:eastAsia="Times New Roman"/>
          <w:sz w:val="24"/>
        </w:rPr>
      </w:pPr>
    </w:p>
    <w:p w:rsidR="009C3D93" w:rsidRDefault="009C3D93" w14:paraId="56CAA377" w14:textId="77777777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360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>Binary Search tree</w:t>
      </w:r>
    </w:p>
    <w:p w:rsidR="009C3D93" w:rsidRDefault="009C3D93" w14:paraId="36EDE5EC" w14:textId="77777777">
      <w:pPr>
        <w:spacing w:line="37" w:lineRule="exact"/>
        <w:rPr>
          <w:rFonts w:ascii="Arial" w:hAnsi="Arial" w:eastAsia="Arial"/>
          <w:sz w:val="24"/>
        </w:rPr>
      </w:pPr>
    </w:p>
    <w:p w:rsidR="009C3D93" w:rsidRDefault="009C3D93" w14:paraId="5F9A5278" w14:textId="77777777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360"/>
        <w:rPr>
          <w:rFonts w:ascii="Arial" w:hAnsi="Arial" w:eastAsia="Arial"/>
          <w:sz w:val="24"/>
        </w:rPr>
      </w:pPr>
      <w:r>
        <w:rPr>
          <w:rFonts w:ascii="Times New Roman" w:hAnsi="Times New Roman" w:eastAsia="Times New Roman"/>
          <w:sz w:val="24"/>
        </w:rPr>
        <w:t>AVL tree</w:t>
      </w:r>
    </w:p>
    <w:sectPr w:rsidR="009C3D93">
      <w:pgSz w:w="11900" w:h="16838" w:orient="portrait"/>
      <w:pgMar w:top="1412" w:right="1440" w:bottom="1440" w:left="1440" w:header="0" w:footer="0" w:gutter="0"/>
      <w:cols w:equalWidth="0" w:space="0">
        <w:col w:w="902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19495CFE"/>
    <w:lvl w:ilvl="0">
      <w:start w:val="1"/>
      <w:numFmt w:val="decimal"/>
      <w:lvlText w:val="%1."/>
      <w:lvlJc w:val="left"/>
    </w:lvl>
    <w:lvl w:ilvl="1">
      <w:start w:val="1"/>
      <w:numFmt w:val="lowerLetter"/>
      <w:lvlText w:val="(%2)"/>
      <w:lvlJc w:val="left"/>
    </w:lvl>
    <w:lvl w:ilvl="2">
      <w:start w:val="1"/>
      <w:numFmt w:val="bullet"/>
      <w:lvlText w:val="•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>
      <w:start w:val="6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>
      <w:start w:val="7"/>
      <w:numFmt w:val="decimal"/>
      <w:lvlText w:val="%1.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>
      <w:start w:val="8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>
      <w:start w:val="15"/>
      <w:numFmt w:val="decimal"/>
      <w:lvlText w:val="%1.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29"/>
    <w:rsid w:val="002B22CD"/>
    <w:rsid w:val="005D0029"/>
    <w:rsid w:val="009C3D93"/>
    <w:rsid w:val="00A12841"/>
    <w:rsid w:val="00BD71FB"/>
    <w:rsid w:val="25BD3D82"/>
    <w:rsid w:val="75EFF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30C35"/>
  <w15:chartTrackingRefBased/>
  <w15:docId w15:val="{B695604E-A97C-4344-A120-42159FDB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IN"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e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7.jpeg" Id="rId11" /><Relationship Type="http://schemas.openxmlformats.org/officeDocument/2006/relationships/image" Target="media/image1.jpeg" Id="rId5" /><Relationship Type="http://schemas.openxmlformats.org/officeDocument/2006/relationships/customXml" Target="../customXml/item2.xml" Id="rId15" /><Relationship Type="http://schemas.openxmlformats.org/officeDocument/2006/relationships/image" Target="media/image6.jpeg" Id="rId10" /><Relationship Type="http://schemas.openxmlformats.org/officeDocument/2006/relationships/webSettings" Target="webSettings.xml" Id="rId4" /><Relationship Type="http://schemas.openxmlformats.org/officeDocument/2006/relationships/image" Target="media/image5.jpeg" Id="rId9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725B60A85040B0F545A3CDE5B2FF" ma:contentTypeVersion="3" ma:contentTypeDescription="Create a new document." ma:contentTypeScope="" ma:versionID="630661d4364c21f45689aeeb101b0dc4">
  <xsd:schema xmlns:xsd="http://www.w3.org/2001/XMLSchema" xmlns:xs="http://www.w3.org/2001/XMLSchema" xmlns:p="http://schemas.microsoft.com/office/2006/metadata/properties" xmlns:ns2="585a5f8d-545a-41cc-9c3f-5d2cc9668f4d" targetNamespace="http://schemas.microsoft.com/office/2006/metadata/properties" ma:root="true" ma:fieldsID="d5aac18ac9992868f734fca3348b4c0c" ns2:_="">
    <xsd:import namespace="585a5f8d-545a-41cc-9c3f-5d2cc9668f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a5f8d-545a-41cc-9c3f-5d2cc9668f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5a5f8d-545a-41cc-9c3f-5d2cc9668f4d" xsi:nil="true"/>
  </documentManagement>
</p:properties>
</file>

<file path=customXml/itemProps1.xml><?xml version="1.0" encoding="utf-8"?>
<ds:datastoreItem xmlns:ds="http://schemas.openxmlformats.org/officeDocument/2006/customXml" ds:itemID="{4C9D24BB-6C0B-4D9F-BB22-76C2FB8BDBD9}"/>
</file>

<file path=customXml/itemProps2.xml><?xml version="1.0" encoding="utf-8"?>
<ds:datastoreItem xmlns:ds="http://schemas.openxmlformats.org/officeDocument/2006/customXml" ds:itemID="{24BD20C2-E6E5-423F-A358-270546C17668}"/>
</file>

<file path=customXml/itemProps3.xml><?xml version="1.0" encoding="utf-8"?>
<ds:datastoreItem xmlns:ds="http://schemas.openxmlformats.org/officeDocument/2006/customXml" ds:itemID="{BFAEFCD4-9157-4FB5-80C6-96B362495A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Manoj Wariya</dc:creator>
  <keywords/>
  <lastModifiedBy>Manoj Wariya</lastModifiedBy>
  <revision>3</revision>
  <dcterms:created xsi:type="dcterms:W3CDTF">2020-09-10T02:23:00.0000000Z</dcterms:created>
  <dcterms:modified xsi:type="dcterms:W3CDTF">2020-09-18T08:21:01.1086394Z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0x01010016F4725B60A85040B0F545A3CDE5B2FF</vt:lpwstr>
  </property>
</Properties>
</file>